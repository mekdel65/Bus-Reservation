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jc w:val="center"/>
        <w:rPr/>
      </w:pPr>
      <w:r>
        <w:t xml:space="preserve">   </w:t>
      </w:r>
      <w:r>
        <w:t xml:space="preserve"> </w:t>
      </w:r>
      <w:r>
        <w:rPr>
          <w:sz w:val="56"/>
          <w:szCs w:val="56"/>
        </w:rPr>
        <w:t xml:space="preserve">  </w:t>
      </w:r>
      <w:r>
        <w:rPr>
          <w:sz w:val="56"/>
          <w:szCs w:val="56"/>
        </w:rPr>
        <w:t>HiLCoE</w:t>
      </w:r>
      <w:r>
        <w:rPr>
          <w:sz w:val="56"/>
          <w:szCs w:val="56"/>
        </w:rPr>
        <w:t xml:space="preserve"> </w:t>
      </w:r>
      <w:r>
        <w:rPr>
          <w:sz w:val="56"/>
          <w:szCs w:val="56"/>
        </w:rPr>
        <w:t xml:space="preserve">School </w:t>
      </w:r>
      <w:r>
        <w:rPr>
          <w:sz w:val="56"/>
          <w:szCs w:val="56"/>
        </w:rPr>
        <w:t>O</w:t>
      </w:r>
      <w:r>
        <w:rPr>
          <w:sz w:val="56"/>
          <w:szCs w:val="56"/>
        </w:rPr>
        <w:t xml:space="preserve">f </w:t>
      </w:r>
      <w:r>
        <w:rPr>
          <w:sz w:val="56"/>
          <w:szCs w:val="56"/>
        </w:rPr>
        <w:t>C</w:t>
      </w:r>
      <w:r>
        <w:rPr>
          <w:sz w:val="56"/>
          <w:szCs w:val="56"/>
        </w:rPr>
        <w:t>omputer</w:t>
      </w:r>
      <w:r>
        <w:rPr>
          <w:sz w:val="56"/>
          <w:szCs w:val="56"/>
        </w:rPr>
        <w:t xml:space="preserve"> </w:t>
      </w:r>
      <w:r>
        <w:rPr>
          <w:sz w:val="56"/>
          <w:szCs w:val="56"/>
        </w:rPr>
        <w:t>S</w:t>
      </w:r>
      <w:r>
        <w:rPr>
          <w:sz w:val="56"/>
          <w:szCs w:val="56"/>
        </w:rPr>
        <w:t xml:space="preserve">cience and </w:t>
      </w:r>
      <w:r>
        <w:rPr>
          <w:sz w:val="56"/>
          <w:szCs w:val="56"/>
        </w:rPr>
        <w:t>T</w:t>
      </w:r>
      <w:r>
        <w:rPr>
          <w:sz w:val="56"/>
          <w:szCs w:val="56"/>
        </w:rPr>
        <w:t>echnology</w:t>
      </w:r>
    </w:p>
    <w:p>
      <w:pPr>
        <w:pStyle w:val="style0"/>
        <w:spacing w:lineRule="auto" w:line="360"/>
        <w:ind w:firstLineChars="0"/>
        <w:jc w:val="left"/>
        <w:rPr>
          <w:b/>
          <w:bCs/>
          <w:sz w:val="36"/>
          <w:szCs w:val="36"/>
        </w:rPr>
      </w:pPr>
      <w:r>
        <w:rPr>
          <w:b/>
          <w:bCs/>
          <w:sz w:val="36"/>
          <w:szCs w:val="36"/>
        </w:rPr>
        <w:t xml:space="preserve">                 </w:t>
      </w:r>
    </w:p>
    <w:p>
      <w:pPr>
        <w:pStyle w:val="style0"/>
        <w:spacing w:lineRule="auto" w:line="360"/>
        <w:ind w:firstLineChars="0"/>
        <w:jc w:val="center"/>
        <w:rPr>
          <w:b/>
          <w:bCs/>
          <w:sz w:val="36"/>
          <w:szCs w:val="36"/>
        </w:rPr>
      </w:pPr>
      <w:r>
        <w:rPr>
          <w:b/>
          <w:bCs/>
          <w:sz w:val="36"/>
          <w:szCs w:val="36"/>
        </w:rPr>
        <w:t xml:space="preserve">Web ll </w:t>
      </w:r>
      <w:r>
        <w:rPr>
          <w:b/>
          <w:bCs/>
          <w:sz w:val="36"/>
          <w:szCs w:val="36"/>
        </w:rPr>
        <w:t>(cs323) Project</w:t>
      </w:r>
    </w:p>
    <w:p>
      <w:pPr>
        <w:pStyle w:val="style0"/>
        <w:spacing w:lineRule="auto" w:line="360"/>
        <w:jc w:val="center"/>
        <w:rPr>
          <w:b/>
          <w:bCs/>
          <w:sz w:val="24"/>
          <w:szCs w:val="24"/>
        </w:rPr>
      </w:pPr>
      <w:r>
        <w:rPr>
          <w:rStyle w:val="style4098"/>
          <w:rFonts w:ascii="Bookman Old Style" w:cs="Times New Roman" w:eastAsia="Calibri" w:hAnsi="Bookman Old Style"/>
          <w:b/>
          <w:bCs/>
          <w:sz w:val="24"/>
          <w:szCs w:val="24"/>
        </w:rPr>
        <w:t xml:space="preserve"> </w:t>
      </w:r>
    </w:p>
    <w:p>
      <w:pPr>
        <w:pStyle w:val="style2"/>
        <w:rPr/>
      </w:pPr>
      <w:r>
        <w:t xml:space="preserve">                              </w:t>
      </w:r>
    </w:p>
    <w:p>
      <w:pPr>
        <w:pStyle w:val="style0"/>
        <w:spacing w:lineRule="auto" w:line="360"/>
        <w:ind w:firstLineChars="0"/>
        <w:rPr>
          <w:b/>
          <w:bCs/>
          <w:sz w:val="28"/>
          <w:szCs w:val="28"/>
        </w:rPr>
      </w:pPr>
      <w:r>
        <w:rPr>
          <w:rStyle w:val="style4098"/>
          <w:rFonts w:ascii="Bookman Old Style" w:cs="Times New Roman" w:eastAsia="Calibri" w:hAnsi="Bookman Old Style"/>
          <w:b/>
          <w:bCs/>
          <w:sz w:val="28"/>
          <w:szCs w:val="28"/>
        </w:rPr>
        <w:t xml:space="preserve">    </w:t>
      </w:r>
      <w:r>
        <w:rPr>
          <w:b/>
          <w:bCs/>
          <w:sz w:val="28"/>
          <w:szCs w:val="28"/>
        </w:rPr>
        <w:t xml:space="preserve"> Group</w:t>
      </w:r>
      <w:r>
        <w:rPr>
          <w:b/>
          <w:bCs/>
          <w:sz w:val="28"/>
          <w:szCs w:val="28"/>
        </w:rPr>
        <w:t xml:space="preserve"> members name</w:t>
      </w:r>
      <w:r>
        <w:rPr>
          <w:b/>
          <w:bCs/>
          <w:sz w:val="28"/>
          <w:szCs w:val="28"/>
        </w:rPr>
        <w:t xml:space="preserve"> </w:t>
      </w:r>
      <w:r>
        <w:rPr>
          <w:b/>
          <w:bCs/>
          <w:sz w:val="28"/>
          <w:szCs w:val="28"/>
        </w:rPr>
        <w:tab/>
        <w:tab/>
      </w:r>
      <w:r>
        <w:rPr>
          <w:b/>
          <w:bCs/>
          <w:sz w:val="28"/>
          <w:szCs w:val="28"/>
        </w:rPr>
        <w:t>I</w:t>
      </w:r>
      <w:r>
        <w:rPr>
          <w:b/>
          <w:bCs/>
          <w:sz w:val="28"/>
          <w:szCs w:val="28"/>
        </w:rPr>
        <w:t>D</w:t>
      </w:r>
    </w:p>
    <w:p>
      <w:pPr>
        <w:pStyle w:val="style0"/>
        <w:spacing w:lineRule="auto" w:line="360"/>
        <w:ind w:firstLineChars="0"/>
        <w:rPr>
          <w:rStyle w:val="style4098"/>
          <w:rFonts w:ascii="Bookman Old Style" w:cs="Times New Roman" w:eastAsia="Calibri" w:hAnsi="Bookman Old Style"/>
          <w:b/>
          <w:bCs/>
          <w:sz w:val="24"/>
          <w:szCs w:val="24"/>
        </w:rPr>
      </w:pP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1.</w:t>
      </w:r>
      <w:r>
        <w:rPr>
          <w:rStyle w:val="style4098"/>
          <w:rFonts w:ascii="Bookman Old Style" w:cs="Times New Roman" w:eastAsia="Calibri" w:hAnsi="Bookman Old Style"/>
          <w:b/>
          <w:bCs/>
          <w:sz w:val="24"/>
          <w:szCs w:val="24"/>
        </w:rPr>
        <w:t xml:space="preserve"> Manal Abdulhamid</w:t>
      </w:r>
      <w:r>
        <w:rPr>
          <w:b/>
          <w:bCs/>
          <w:sz w:val="24"/>
          <w:szCs w:val="24"/>
        </w:rPr>
        <w:tab/>
        <w:tab/>
      </w:r>
      <w:r>
        <w:rPr>
          <w:b/>
          <w:bCs/>
          <w:sz w:val="24"/>
          <w:szCs w:val="24"/>
        </w:rPr>
        <w:t xml:space="preserve">           </w:t>
      </w:r>
      <w:r>
        <w:rPr>
          <w:rStyle w:val="style4098"/>
          <w:rFonts w:ascii="Bookman Old Style" w:cs="Times New Roman" w:eastAsia="Calibri" w:hAnsi="Bookman Old Style"/>
          <w:b/>
          <w:bCs/>
          <w:sz w:val="24"/>
          <w:szCs w:val="24"/>
        </w:rPr>
        <w:t>AD1097</w:t>
      </w:r>
    </w:p>
    <w:p>
      <w:pPr>
        <w:spacing w:lineRule="auto" w:line="360"/>
        <w:rPr>
          <w:rStyle w:val="style4098"/>
          <w:rFonts w:ascii="Bookman Old Style" w:cs="Times New Roman" w:eastAsia="Calibri" w:hAnsi="Bookman Old Style"/>
          <w:b/>
          <w:bCs/>
          <w:sz w:val="24"/>
          <w:szCs w:val="24"/>
        </w:rPr>
      </w:pP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 xml:space="preserve">2. </w:t>
      </w: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 xml:space="preserve">Mekdelawit Abebe </w:t>
      </w:r>
      <w:r>
        <w:rPr>
          <w:b/>
          <w:bCs/>
          <w:sz w:val="24"/>
          <w:szCs w:val="24"/>
        </w:rPr>
        <w:tab/>
        <w:tab/>
      </w:r>
      <w:r>
        <w:rPr>
          <w:b/>
          <w:bCs/>
          <w:sz w:val="24"/>
          <w:szCs w:val="24"/>
        </w:rPr>
        <w:t xml:space="preserve">          </w:t>
      </w:r>
      <w:r>
        <w:rPr>
          <w:b/>
          <w:bCs/>
          <w:sz w:val="24"/>
          <w:szCs w:val="24"/>
        </w:rPr>
        <w:t xml:space="preserve"> </w:t>
      </w:r>
      <w:r>
        <w:rPr>
          <w:rStyle w:val="style4098"/>
          <w:rFonts w:ascii="Bookman Old Style" w:cs="Times New Roman" w:eastAsia="Calibri" w:hAnsi="Bookman Old Style"/>
          <w:b/>
          <w:bCs/>
          <w:sz w:val="24"/>
          <w:szCs w:val="24"/>
        </w:rPr>
        <w:t>II4490</w:t>
      </w:r>
    </w:p>
    <w:p>
      <w:pPr>
        <w:spacing w:lineRule="auto" w:line="360"/>
        <w:rPr>
          <w:b/>
          <w:bCs/>
          <w:sz w:val="24"/>
          <w:szCs w:val="24"/>
        </w:rPr>
      </w:pP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3.</w:t>
      </w: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 xml:space="preserve">Meskerem Bassazin   </w:t>
      </w:r>
      <w:r>
        <w:rPr>
          <w:b/>
          <w:bCs/>
          <w:sz w:val="24"/>
          <w:szCs w:val="24"/>
        </w:rPr>
        <w:tab/>
        <w:tab/>
      </w:r>
      <w:r>
        <w:rPr>
          <w:b/>
          <w:bCs/>
          <w:sz w:val="24"/>
          <w:szCs w:val="24"/>
        </w:rPr>
        <w:t xml:space="preserve">           </w:t>
      </w:r>
      <w:r>
        <w:rPr>
          <w:rStyle w:val="style4098"/>
          <w:rFonts w:ascii="Bookman Old Style" w:cs="Times New Roman" w:eastAsia="Calibri" w:hAnsi="Bookman Old Style"/>
          <w:b/>
          <w:bCs/>
          <w:sz w:val="24"/>
          <w:szCs w:val="24"/>
        </w:rPr>
        <w:t>NO7171</w:t>
      </w:r>
      <w:r>
        <w:rPr>
          <w:rStyle w:val="style4098"/>
          <w:rFonts w:ascii="Bookman Old Style" w:cs="Times New Roman" w:eastAsia="Calibri" w:hAnsi="Bookman Old Style"/>
          <w:b/>
          <w:bCs/>
          <w:sz w:val="24"/>
          <w:szCs w:val="24"/>
        </w:rPr>
        <w:t xml:space="preserve">   </w:t>
      </w:r>
    </w:p>
    <w:p>
      <w:pPr>
        <w:pStyle w:val="style0"/>
        <w:spacing w:lineRule="auto" w:line="360"/>
        <w:rPr>
          <w:b/>
          <w:bCs/>
          <w:sz w:val="24"/>
          <w:szCs w:val="24"/>
        </w:rPr>
      </w:pP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4.</w:t>
      </w:r>
      <w:r>
        <w:rPr>
          <w:rStyle w:val="style4098"/>
          <w:rFonts w:ascii="Bookman Old Style" w:cs="Times New Roman" w:eastAsia="Calibri" w:hAnsi="Bookman Old Style"/>
          <w:b/>
          <w:bCs/>
          <w:sz w:val="24"/>
          <w:szCs w:val="24"/>
        </w:rPr>
        <w:t xml:space="preserve">  </w:t>
      </w:r>
      <w:r>
        <w:rPr>
          <w:rStyle w:val="style4098"/>
          <w:rFonts w:ascii="Bookman Old Style" w:cs="Times New Roman" w:eastAsia="Calibri" w:hAnsi="Bookman Old Style"/>
          <w:b/>
          <w:bCs/>
          <w:sz w:val="24"/>
          <w:szCs w:val="24"/>
        </w:rPr>
        <w:t xml:space="preserve">Usra Mohammedseid   </w:t>
      </w:r>
      <w:r>
        <w:rPr>
          <w:b/>
          <w:bCs/>
          <w:sz w:val="24"/>
          <w:szCs w:val="24"/>
        </w:rPr>
        <w:tab/>
      </w:r>
      <w:r>
        <w:rPr>
          <w:b/>
          <w:bCs/>
          <w:sz w:val="24"/>
          <w:szCs w:val="24"/>
        </w:rPr>
        <w:t xml:space="preserve">        </w:t>
      </w:r>
      <w:r>
        <w:rPr>
          <w:b/>
          <w:bCs/>
          <w:sz w:val="24"/>
          <w:szCs w:val="24"/>
        </w:rPr>
        <w:t xml:space="preserve">  </w:t>
      </w:r>
      <w:r>
        <w:rPr>
          <w:rStyle w:val="style4098"/>
          <w:rFonts w:ascii="Bookman Old Style" w:cs="Times New Roman" w:eastAsia="Calibri" w:hAnsi="Bookman Old Style"/>
          <w:b/>
          <w:bCs/>
          <w:sz w:val="24"/>
          <w:szCs w:val="24"/>
        </w:rPr>
        <w:t>RM3555</w:t>
      </w:r>
    </w:p>
    <w:p>
      <w:pPr>
        <w:pStyle w:val="style0"/>
        <w:spacing w:lineRule="auto" w:line="360"/>
        <w:rPr>
          <w:b/>
          <w:bCs/>
          <w:sz w:val="24"/>
          <w:szCs w:val="24"/>
        </w:rPr>
      </w:pPr>
      <w:r>
        <w:rPr>
          <w:rStyle w:val="style4098"/>
          <w:rFonts w:ascii="Bookman Old Style" w:eastAsia="Calibri" w:hAnsi="Bookman Old Style"/>
          <w:b/>
          <w:bCs/>
          <w:sz w:val="24"/>
          <w:szCs w:val="24"/>
        </w:rPr>
        <w:t xml:space="preserve"> </w:t>
      </w:r>
      <w:r>
        <w:rPr>
          <w:rStyle w:val="style4098"/>
          <w:rFonts w:ascii="Bookman Old Style" w:eastAsia="Calibri" w:hAnsi="Bookman Old Style"/>
          <w:b/>
          <w:bCs/>
          <w:sz w:val="24"/>
          <w:szCs w:val="24"/>
        </w:rPr>
        <w:t>5.</w:t>
      </w:r>
      <w:r>
        <w:rPr>
          <w:rStyle w:val="style4098"/>
          <w:rFonts w:ascii="Bookman Old Style" w:eastAsia="Calibri" w:hAnsi="Bookman Old Style"/>
          <w:b/>
          <w:bCs/>
          <w:sz w:val="24"/>
          <w:szCs w:val="24"/>
        </w:rPr>
        <w:t xml:space="preserve">  </w:t>
      </w:r>
      <w:r>
        <w:rPr>
          <w:rStyle w:val="style4098"/>
          <w:rFonts w:ascii="Bookman Old Style" w:eastAsia="Calibri" w:hAnsi="Bookman Old Style"/>
          <w:b/>
          <w:bCs/>
          <w:sz w:val="24"/>
          <w:szCs w:val="24"/>
        </w:rPr>
        <w:t>Yoseph Gezahegn</w:t>
      </w:r>
      <w:r>
        <w:rPr>
          <w:b/>
          <w:bCs/>
          <w:sz w:val="24"/>
          <w:szCs w:val="24"/>
        </w:rPr>
        <w:tab/>
        <w:tab/>
      </w:r>
      <w:r>
        <w:rPr>
          <w:b/>
          <w:bCs/>
          <w:sz w:val="24"/>
          <w:szCs w:val="24"/>
        </w:rPr>
        <w:t xml:space="preserve">          </w:t>
      </w:r>
      <w:r>
        <w:rPr>
          <w:rStyle w:val="style4098"/>
          <w:rFonts w:ascii="Bookman Old Style" w:eastAsia="Calibri" w:hAnsi="Bookman Old Style"/>
          <w:b/>
          <w:bCs/>
          <w:sz w:val="24"/>
          <w:szCs w:val="24"/>
        </w:rPr>
        <w:t>J</w:t>
      </w:r>
      <w:r>
        <w:rPr>
          <w:rStyle w:val="style4098"/>
          <w:rFonts w:ascii="Bookman Old Style" w:eastAsia="Calibri" w:hAnsi="Bookman Old Style"/>
          <w:b/>
          <w:bCs/>
          <w:sz w:val="24"/>
          <w:szCs w:val="24"/>
        </w:rPr>
        <w:t>P</w:t>
      </w:r>
      <w:r>
        <w:rPr>
          <w:rStyle w:val="style4098"/>
          <w:rFonts w:ascii="Bookman Old Style" w:eastAsia="Calibri" w:hAnsi="Bookman Old Style"/>
          <w:b/>
          <w:bCs/>
          <w:sz w:val="24"/>
          <w:szCs w:val="24"/>
        </w:rPr>
        <w:t>3711</w:t>
      </w: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right"/>
        <w:rPr>
          <w:rFonts w:ascii="Times New Roman" w:cs="Times New Roman" w:hAnsi="Times New Roman"/>
          <w:b/>
          <w:sz w:val="24"/>
          <w:szCs w:val="24"/>
        </w:rPr>
      </w:pPr>
      <w:r>
        <w:rPr>
          <w:rFonts w:ascii="Times New Roman" w:cs="Times New Roman" w:hAnsi="Times New Roman"/>
          <w:b/>
          <w:sz w:val="24"/>
          <w:szCs w:val="24"/>
        </w:rPr>
        <w:t xml:space="preserve">Submitted </w:t>
      </w:r>
      <w:r>
        <w:rPr>
          <w:rFonts w:ascii="Times New Roman" w:cs="Times New Roman" w:hAnsi="Times New Roman"/>
          <w:b/>
          <w:sz w:val="24"/>
          <w:szCs w:val="24"/>
        </w:rPr>
        <w:t>to : Jafar Muzeyin</w:t>
      </w: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ONLINE BUS TICKET RESERVATION SYSTEM</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Online bus ticket </w:t>
      </w:r>
      <w:r>
        <w:rPr>
          <w:rFonts w:ascii="Times New Roman" w:cs="Times New Roman" w:hAnsi="Times New Roman"/>
          <w:sz w:val="24"/>
          <w:szCs w:val="24"/>
        </w:rPr>
        <w:t>r</w:t>
      </w:r>
      <w:r>
        <w:rPr>
          <w:rFonts w:ascii="Times New Roman" w:cs="Times New Roman" w:hAnsi="Times New Roman"/>
          <w:sz w:val="24"/>
          <w:szCs w:val="24"/>
        </w:rPr>
        <w:t xml:space="preserve">eservation </w:t>
      </w:r>
      <w:r>
        <w:rPr>
          <w:rFonts w:ascii="Times New Roman" w:cs="Times New Roman" w:hAnsi="Times New Roman"/>
          <w:sz w:val="24"/>
          <w:szCs w:val="24"/>
        </w:rPr>
        <w:t>system is a web-based application that allows visitors to check bus tickets availability, reserve bus tickets online. This system is set up for all users. The online bus reservation system is a bus transportation system, seat reservation function, cancellation and various requests for places that require immediate and fast booking. This system used by users when making online reservations over the Internet available to users the program is listed directly on a website and does not require installation.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Bus reservation system</w:t>
      </w:r>
      <w:r>
        <w:rPr>
          <w:rFonts w:ascii="Times New Roman" w:cs="Times New Roman" w:hAnsi="Times New Roman"/>
          <w:sz w:val="24"/>
          <w:szCs w:val="24"/>
        </w:rPr>
        <w:t xml:space="preserve"> is </w:t>
      </w:r>
      <w:r>
        <w:rPr>
          <w:rFonts w:ascii="Times New Roman" w:cs="Times New Roman" w:hAnsi="Times New Roman"/>
          <w:sz w:val="24"/>
          <w:szCs w:val="24"/>
        </w:rPr>
        <w:t xml:space="preserve"> </w:t>
      </w:r>
      <w:r>
        <w:rPr>
          <w:rFonts w:ascii="Times New Roman" w:cs="Times New Roman" w:hAnsi="Times New Roman"/>
          <w:sz w:val="24"/>
          <w:szCs w:val="24"/>
        </w:rPr>
        <w:t>concerned with keeping a record of each passenger who has reserved a seat for the ride. It also contains administrative information such as timetables and details of each bus.</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We use </w:t>
      </w:r>
      <w:r>
        <w:rPr>
          <w:rFonts w:ascii="Times New Roman" w:cs="Times New Roman" w:hAnsi="Times New Roman"/>
          <w:sz w:val="24"/>
          <w:szCs w:val="24"/>
        </w:rPr>
        <w:t xml:space="preserve">code </w:t>
      </w:r>
      <w:r>
        <w:rPr>
          <w:rFonts w:ascii="Times New Roman" w:cs="Times New Roman" w:hAnsi="Times New Roman"/>
          <w:sz w:val="24"/>
          <w:szCs w:val="24"/>
        </w:rPr>
        <w:t>first approach to buil</w:t>
      </w:r>
      <w:r>
        <w:rPr>
          <w:rFonts w:ascii="Times New Roman" w:cs="Times New Roman" w:hAnsi="Times New Roman"/>
          <w:sz w:val="24"/>
          <w:szCs w:val="24"/>
        </w:rPr>
        <w:t>d</w:t>
      </w:r>
      <w:r>
        <w:rPr>
          <w:rFonts w:ascii="Times New Roman" w:cs="Times New Roman" w:hAnsi="Times New Roman"/>
          <w:sz w:val="24"/>
          <w:szCs w:val="24"/>
        </w:rPr>
        <w:t xml:space="preserve"> this project.</w:t>
      </w:r>
    </w:p>
    <w:p>
      <w:pPr>
        <w:pStyle w:val="style0"/>
        <w:spacing w:lineRule="auto" w:line="360"/>
        <w:jc w:val="center"/>
        <w:rPr>
          <w:rFonts w:ascii="Times New Roman" w:cs="Times New Roman" w:hAnsi="Times New Roman"/>
          <w:b/>
          <w:sz w:val="28"/>
          <w:szCs w:val="28"/>
        </w:rPr>
      </w:pPr>
      <w:r>
        <w:rPr>
          <w:rFonts w:ascii="Times New Roman" w:cs="Times New Roman" w:hAnsi="Times New Roman"/>
          <w:b/>
          <w:sz w:val="28"/>
          <w:szCs w:val="28"/>
        </w:rPr>
        <w:t>Business requirement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Scope</w:t>
      </w:r>
      <w:r>
        <w:rPr>
          <w:rFonts w:ascii="Times New Roman" w:cs="Times New Roman" w:hAnsi="Times New Roman"/>
          <w:b/>
          <w:sz w:val="24"/>
          <w:szCs w:val="24"/>
        </w:rPr>
        <w:t xml:space="preserve">  </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Assign route</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Reserve</w:t>
      </w:r>
      <w:r>
        <w:rPr>
          <w:rFonts w:ascii="Times New Roman" w:cs="Times New Roman" w:hAnsi="Times New Roman"/>
          <w:sz w:val="24"/>
          <w:szCs w:val="24"/>
        </w:rPr>
        <w:t xml:space="preserve"> seat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ancel</w:t>
      </w:r>
      <w:r>
        <w:rPr>
          <w:rFonts w:ascii="Times New Roman" w:cs="Times New Roman" w:hAnsi="Times New Roman"/>
          <w:sz w:val="24"/>
          <w:szCs w:val="24"/>
        </w:rPr>
        <w:t xml:space="preserve"> seat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Vision</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availability and accessibilit</w:t>
      </w:r>
      <w:r>
        <w:rPr>
          <w:rFonts w:ascii="Times New Roman" w:cs="Times New Roman" w:hAnsi="Times New Roman"/>
          <w:sz w:val="24"/>
          <w:szCs w:val="24"/>
        </w:rPr>
        <w:t xml:space="preserve">y </w:t>
      </w:r>
      <w:r>
        <w:rPr>
          <w:rFonts w:ascii="Times New Roman" w:cs="Times New Roman" w:hAnsi="Times New Roman"/>
          <w:sz w:val="24"/>
          <w:szCs w:val="24"/>
        </w:rPr>
        <w:t xml:space="preserve"> </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save</w:t>
      </w:r>
      <w:r>
        <w:rPr>
          <w:rFonts w:ascii="Times New Roman" w:cs="Times New Roman" w:hAnsi="Times New Roman"/>
          <w:sz w:val="24"/>
          <w:szCs w:val="24"/>
        </w:rPr>
        <w:t xml:space="preserve"> time (efficient)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8"/>
          <w:szCs w:val="28"/>
        </w:rPr>
      </w:pP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Functional requirement</w:t>
      </w:r>
    </w:p>
    <w:p>
      <w:pPr>
        <w:pStyle w:val="style179"/>
        <w:numPr>
          <w:ilvl w:val="0"/>
          <w:numId w:val="2"/>
        </w:numPr>
        <w:spacing w:lineRule="auto" w:line="360"/>
        <w:jc w:val="both"/>
        <w:rPr>
          <w:rFonts w:ascii="Times New Roman" w:hAnsi="Times New Roman"/>
          <w:sz w:val="24"/>
          <w:szCs w:val="24"/>
        </w:rPr>
      </w:pPr>
      <w:r>
        <w:rPr>
          <w:rFonts w:ascii="Times New Roman" w:hAnsi="Times New Roman"/>
          <w:sz w:val="24"/>
          <w:szCs w:val="24"/>
        </w:rPr>
        <w:t>The system should display travel date and time</w:t>
      </w:r>
    </w:p>
    <w:p>
      <w:pPr>
        <w:pStyle w:val="style179"/>
        <w:numPr>
          <w:ilvl w:val="0"/>
          <w:numId w:val="2"/>
        </w:numPr>
        <w:spacing w:lineRule="auto" w:line="360"/>
        <w:jc w:val="both"/>
        <w:rPr>
          <w:rFonts w:ascii="Times New Roman" w:hAnsi="Times New Roman"/>
          <w:sz w:val="24"/>
          <w:szCs w:val="24"/>
        </w:rPr>
      </w:pPr>
      <w:r>
        <w:rPr>
          <w:rFonts w:ascii="Times New Roman" w:hAnsi="Times New Roman"/>
          <w:sz w:val="24"/>
          <w:szCs w:val="24"/>
        </w:rPr>
        <w:t>Passenger reserves seat</w:t>
      </w:r>
    </w:p>
    <w:p>
      <w:pPr>
        <w:pStyle w:val="style179"/>
        <w:numPr>
          <w:ilvl w:val="0"/>
          <w:numId w:val="2"/>
        </w:numPr>
        <w:spacing w:lineRule="auto" w:line="360"/>
        <w:jc w:val="both"/>
        <w:rPr>
          <w:rFonts w:ascii="Times New Roman" w:hAnsi="Times New Roman"/>
          <w:sz w:val="24"/>
          <w:szCs w:val="24"/>
        </w:rPr>
      </w:pPr>
      <w:r>
        <w:rPr>
          <w:rFonts w:ascii="Times New Roman" w:hAnsi="Times New Roman"/>
          <w:sz w:val="24"/>
          <w:szCs w:val="24"/>
        </w:rPr>
        <w:t>Passenger cancels seat</w:t>
      </w:r>
    </w:p>
    <w:p>
      <w:pPr>
        <w:pStyle w:val="style179"/>
        <w:numPr>
          <w:ilvl w:val="0"/>
          <w:numId w:val="2"/>
        </w:numPr>
        <w:spacing w:lineRule="auto" w:line="360"/>
        <w:jc w:val="both"/>
        <w:rPr>
          <w:rFonts w:ascii="Times New Roman" w:hAnsi="Times New Roman"/>
          <w:sz w:val="24"/>
          <w:szCs w:val="24"/>
        </w:rPr>
      </w:pPr>
      <w:r>
        <w:rPr>
          <w:rFonts w:ascii="Times New Roman" w:hAnsi="Times New Roman"/>
          <w:sz w:val="24"/>
          <w:szCs w:val="24"/>
        </w:rPr>
        <w:t>Passenger sees ticket prices for the selected bus before reserving</w:t>
      </w: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Nonfunctional</w:t>
      </w:r>
      <w:r>
        <w:rPr>
          <w:rFonts w:ascii="Times New Roman" w:cs="Times New Roman" w:hAnsi="Times New Roman"/>
          <w:b/>
          <w:sz w:val="28"/>
          <w:szCs w:val="28"/>
        </w:rPr>
        <w:t xml:space="preserve"> requirement</w:t>
      </w:r>
    </w:p>
    <w:p>
      <w:pPr>
        <w:pStyle w:val="style179"/>
        <w:numPr>
          <w:ilvl w:val="0"/>
          <w:numId w:val="2"/>
        </w:numPr>
        <w:spacing w:lineRule="auto" w:line="360"/>
        <w:jc w:val="both"/>
        <w:rPr>
          <w:rFonts w:ascii="Times New Roman" w:hAnsi="Times New Roman"/>
          <w:sz w:val="24"/>
          <w:szCs w:val="24"/>
        </w:rPr>
      </w:pPr>
      <w:r>
        <w:rPr>
          <w:rFonts w:ascii="Times New Roman" w:hAnsi="Times New Roman"/>
          <w:sz w:val="24"/>
          <w:szCs w:val="24"/>
        </w:rPr>
        <w:t xml:space="preserve">Provide </w:t>
      </w:r>
      <w:r>
        <w:rPr>
          <w:rFonts w:ascii="Times New Roman" w:hAnsi="Times New Roman"/>
          <w:sz w:val="24"/>
          <w:szCs w:val="24"/>
        </w:rPr>
        <w:t xml:space="preserve">24 hour </w:t>
      </w:r>
      <w:r>
        <w:rPr>
          <w:rFonts w:ascii="Times New Roman" w:hAnsi="Times New Roman"/>
          <w:sz w:val="24"/>
          <w:szCs w:val="24"/>
        </w:rPr>
        <w:t>service.</w:t>
      </w:r>
    </w:p>
    <w:p>
      <w:pPr>
        <w:pStyle w:val="style179"/>
        <w:numPr>
          <w:ilvl w:val="0"/>
          <w:numId w:val="2"/>
        </w:numPr>
        <w:spacing w:lineRule="auto" w:line="360"/>
        <w:jc w:val="both"/>
        <w:rPr>
          <w:rFonts w:ascii="Times New Roman" w:hAnsi="Times New Roman"/>
          <w:sz w:val="24"/>
          <w:szCs w:val="24"/>
        </w:rPr>
      </w:pPr>
      <w:r>
        <w:rPr>
          <w:rFonts w:ascii="Times New Roman" w:hAnsi="Times New Roman"/>
          <w:sz w:val="24"/>
          <w:szCs w:val="24"/>
        </w:rPr>
        <w:t>VIP reservation.</w:t>
      </w:r>
    </w:p>
    <w:p>
      <w:pPr>
        <w:pStyle w:val="style0"/>
        <w:spacing w:lineRule="auto" w:line="360"/>
        <w:ind w:firstLineChars="0"/>
        <w:jc w:val="both"/>
        <w:rPr/>
      </w:pPr>
      <w:r>
        <w:rPr>
          <w:rFonts w:ascii="Times New Roman" w:cs="Times New Roman" w:hAnsi="Times New Roman"/>
          <w:b/>
          <w:sz w:val="28"/>
          <w:szCs w:val="28"/>
        </w:rPr>
        <w:t xml:space="preserve">                                      </w:t>
      </w:r>
      <w:r>
        <w:rPr>
          <w:rFonts w:ascii="Times New Roman" w:cs="Times New Roman" w:hAnsi="Times New Roman"/>
          <w:b/>
          <w:sz w:val="28"/>
          <w:szCs w:val="28"/>
        </w:rPr>
        <w:t xml:space="preserve">Usecase </w:t>
      </w:r>
      <w:r>
        <w:rPr>
          <w:rFonts w:ascii="Times New Roman" w:cs="Times New Roman" w:hAnsi="Times New Roman"/>
          <w:b/>
          <w:sz w:val="28"/>
          <w:szCs w:val="28"/>
        </w:rPr>
        <w:t>Diagram</w:t>
      </w:r>
    </w:p>
    <w:p>
      <w:pPr>
        <w:pStyle w:val="style0"/>
        <w:spacing w:lineRule="auto" w:line="360"/>
        <w:jc w:val="both"/>
        <w:rPr>
          <w:rFonts w:ascii="Times New Roman" w:hAnsi="Times New Roman"/>
          <w:sz w:val="24"/>
          <w:szCs w:val="24"/>
        </w:rPr>
      </w:pPr>
      <w:r>
        <w:rPr>
          <w:rFonts w:ascii="Times New Roman" w:cs="Times New Roman" w:hAnsi="Times New Roman"/>
          <w:sz w:val="24"/>
          <w:szCs w:val="24"/>
        </w:rPr>
        <w:br w:clear="all"/>
      </w:r>
      <w:bookmarkStart w:id="0" w:name="_GoBack"/>
      <w:bookmarkEnd w:id="0"/>
      <w:r>
        <w:rPr>
          <w:noProof/>
        </w:rPr>
        <w:drawing>
          <wp:inline distT="0" distB="0" distL="0" distR="0">
            <wp:extent cx="6137189" cy="3473426"/>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extLst>
                        <a:ext uri="{28A0092B-C50C-407E-A947-70E740481C1C}">
                          <a14:useLocalDpi xmlns:a14="http://schemas.microsoft.com/office/drawing/2010/main" val="0"/>
                        </a:ext>
                      </a:extLst>
                    </a:blip>
                    <a:srcRect l="0" t="0" r="0" b="0"/>
                    <a:stretch>
                      <a:fillRect/>
                    </a:stretch>
                  </pic:blipFill>
                  <pic:spPr>
                    <a:xfrm>
                      <a:off x="0" y="0"/>
                      <a:ext cx="6137189" cy="3473426"/>
                    </a:xfrm>
                    <a:prstGeom prst="rect">
                      <a:avLst/>
                    </a:prstGeom>
                  </pic:spPr>
                </pic:pic>
              </a:graphicData>
            </a:graphic>
          </wp:inline>
        </w:drawing>
      </w:r>
    </w:p>
    <w:p>
      <w:pPr>
        <w:pStyle w:val="style0"/>
        <w:spacing w:lineRule="auto" w:line="360"/>
        <w:jc w:val="both"/>
        <w:rPr>
          <w:rFonts w:ascii="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179"/>
        <w:spacing w:lineRule="auto" w:line="360"/>
        <w:ind w:left="796"/>
        <w:jc w:val="both"/>
        <w:rPr>
          <w:rFonts w:ascii="Times New Roman" w:hAnsi="Times New Roman"/>
          <w:sz w:val="24"/>
          <w:szCs w:val="24"/>
        </w:rPr>
      </w:pPr>
    </w:p>
    <w:p>
      <w:pPr>
        <w:pStyle w:val="style179"/>
        <w:spacing w:lineRule="auto" w:line="360"/>
        <w:ind w:left="796"/>
        <w:jc w:val="both"/>
        <w:rPr>
          <w:rFonts w:ascii="Times New Roman" w:hAnsi="Times New Roman"/>
          <w:sz w:val="24"/>
          <w:szCs w:val="24"/>
        </w:rPr>
      </w:pPr>
    </w:p>
    <w:p>
      <w:pPr>
        <w:pStyle w:val="style179"/>
        <w:spacing w:lineRule="auto" w:line="360"/>
        <w:ind w:left="796"/>
        <w:jc w:val="both"/>
        <w:rPr>
          <w:rFonts w:ascii="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Times New Roman"/>
    <w:panose1 w:val="02020603050005020304"/>
    <w:charset w:val="00"/>
    <w:family w:val="roman"/>
    <w:pitch w:val="variable"/>
    <w:sig w:usb0="20007A87" w:usb1="80000000" w:usb2="00000008" w:usb3="00000000" w:csb0="000001FF" w:csb1="00000000"/>
  </w:font>
  <w:font w:name="Tahoma">
    <w:altName w:val="Times New Roman"/>
    <w:panose1 w:val="02020603050005020304"/>
    <w:charset w:val="00"/>
    <w:family w:val="roman"/>
    <w:pitch w:val="variable"/>
    <w:sig w:usb0="20007A87" w:usb1="80000000" w:usb2="00000008" w:usb3="00000000" w:csb0="000001FF" w:csb1="00000000"/>
  </w:font>
  <w:font w:name="Cambria">
    <w:altName w:val="Cambria"/>
    <w:panose1 w:val="02040503050006030204"/>
    <w:charset w:val="00"/>
    <w:family w:val="roman"/>
    <w:pitch w:val="default"/>
    <w:sig w:usb0="E00002FF" w:usb1="400004FF" w:usb2="00000000" w:usb3="00000000" w:csb0="2000019F" w:csb1="00000000"/>
  </w:font>
  <w:font w:name="Bookman Old Style">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3727028"/>
    <w:lvl w:ilvl="0" w:tplc="295059F2">
      <w:start w:val="1"/>
      <w:numFmt w:val="decimal"/>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B4EB7F2"/>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cs="Courier New" w:hAnsi="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cs="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cs="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
    <w:nsid w:val="0000000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B1C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83BAD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before="100" w:beforeAutospacing="true" w:after="200" w:lineRule="auto" w:line="273"/>
      <w:ind w:left="720"/>
      <w:contextualSpacing/>
    </w:pPr>
    <w:rPr>
      <w:rFonts w:ascii="Calibri" w:cs="Times New Roman" w:eastAsia="Times New Roman" w:hAnsi="Calibri"/>
    </w:rPr>
  </w:style>
  <w:style w:type="paragraph" w:styleId="style157">
    <w:name w:val="No Spacing"/>
    <w:next w:val="style157"/>
    <w:qFormat/>
    <w:uiPriority w:val="1"/>
    <w:pPr>
      <w:spacing w:after="0" w:lineRule="auto" w:line="240"/>
    </w:pPr>
    <w:rPr/>
  </w:style>
  <w:style w:type="character" w:styleId="style85">
    <w:name w:val="Hyperlink"/>
    <w:basedOn w:val="style65"/>
    <w:next w:val="style4094"/>
    <w:rPr>
      <w:color w:val="0000ff"/>
      <w:u w:val="single"/>
    </w:rPr>
  </w:style>
  <w:style w:type="character" w:customStyle="1" w:styleId="style4101">
    <w:name w:val="Title Char_a9ec9ba4-9737-416b-b0e5-65e343ede373"/>
    <w:basedOn w:val="style65"/>
    <w:next w:val="style4094"/>
    <w:rPr>
      <w:color w:val="323e4f"/>
      <w:spacing w:val="5"/>
      <w:kern w:val="28"/>
      <w:sz w:val="52"/>
      <w:szCs w:val="52"/>
      <w:lang w:eastAsia="zh-CN"/>
    </w:rPr>
  </w:style>
  <w:style w:type="paragraph" w:styleId="style1">
    <w:name w:val="heading 1"/>
    <w:next w:val="style4094"/>
    <w:qFormat/>
    <w:pPr>
      <w:spacing w:beforeAutospacing="true" w:after="0" w:afterAutospacing="true"/>
      <w:outlineLvl w:val="0"/>
    </w:pPr>
    <w:rPr>
      <w:rFonts w:ascii="SimSun" w:hAnsi="SimSun"/>
      <w:b/>
      <w:kern w:val="44"/>
      <w:sz w:val="48"/>
      <w:szCs w:val="48"/>
      <w:lang w:eastAsia="zh-CN"/>
    </w:rPr>
  </w:style>
  <w:style w:type="paragraph" w:styleId="style74">
    <w:name w:val="Subtitle"/>
    <w:basedOn w:val="style0"/>
    <w:next w:val="style4094"/>
    <w:qFormat/>
    <w:pPr>
      <w:spacing w:after="0"/>
    </w:pPr>
    <w:rPr>
      <w:i/>
      <w:color w:val="5b9bd5"/>
      <w:spacing w:val="15"/>
      <w:sz w:val="24"/>
      <w:szCs w:val="24"/>
      <w:lang w:eastAsia="zh-CN"/>
    </w:rPr>
  </w:style>
  <w:style w:type="character" w:customStyle="1" w:styleId="style4099">
    <w:name w:val="Subtitle Char"/>
    <w:basedOn w:val="style65"/>
    <w:next w:val="style4094"/>
    <w:rPr>
      <w:i/>
      <w:color w:val="5b9bd5"/>
      <w:spacing w:val="15"/>
      <w:sz w:val="24"/>
      <w:szCs w:val="24"/>
      <w:lang w:eastAsia="zh-CN"/>
    </w:rPr>
  </w:style>
  <w:style w:type="paragraph" w:styleId="style2">
    <w:name w:val="heading 2"/>
    <w:next w:val="style4094"/>
    <w:qFormat/>
    <w:pPr>
      <w:spacing w:beforeAutospacing="true" w:after="0" w:afterAutospacing="true"/>
      <w:outlineLvl w:val="1"/>
    </w:pPr>
    <w:rPr>
      <w:rFonts w:ascii="SimSun" w:hAnsi="SimSun"/>
      <w:b/>
      <w:sz w:val="36"/>
      <w:szCs w:val="36"/>
      <w:lang w:eastAsia="zh-CN"/>
    </w:rPr>
  </w:style>
  <w:style w:type="paragraph" w:styleId="style153">
    <w:name w:val="Balloon Text"/>
    <w:basedOn w:val="style0"/>
    <w:next w:val="style4094"/>
    <w:pPr>
      <w:spacing w:after="0"/>
    </w:pPr>
    <w:rPr>
      <w:rFonts w:ascii="Tahoma" w:cs="Tahoma" w:hAnsi="Tahoma"/>
      <w:sz w:val="16"/>
      <w:szCs w:val="16"/>
      <w:lang w:eastAsia="zh-CN"/>
    </w:rPr>
  </w:style>
  <w:style w:type="paragraph" w:styleId="style3">
    <w:name w:val="heading 3"/>
    <w:next w:val="style4094"/>
    <w:qFormat/>
    <w:pPr>
      <w:spacing w:beforeAutospacing="true" w:after="0" w:afterAutospacing="true"/>
      <w:outlineLvl w:val="2"/>
    </w:pPr>
    <w:rPr>
      <w:rFonts w:ascii="SimSun" w:hAnsi="SimSun"/>
      <w:b/>
      <w:sz w:val="27"/>
      <w:szCs w:val="27"/>
      <w:lang w:eastAsia="zh-CN"/>
    </w:rPr>
  </w:style>
  <w:style w:type="character" w:styleId="style88">
    <w:name w:val="Emphasis"/>
    <w:basedOn w:val="style65"/>
    <w:next w:val="style4094"/>
    <w:qFormat/>
    <w:rPr>
      <w:i/>
    </w:rPr>
  </w:style>
  <w:style w:type="paragraph" w:styleId="style62">
    <w:name w:val="Title"/>
    <w:basedOn w:val="style0"/>
    <w:next w:val="style4094"/>
    <w:qFormat/>
    <w:pPr>
      <w:pBdr>
        <w:bottom w:val="single" w:sz="8" w:space="4" w:color="5b9bd5"/>
      </w:pBdr>
      <w:spacing w:before="0" w:after="300"/>
      <w:ind w:left="0" w:right="0"/>
    </w:pPr>
    <w:rPr>
      <w:color w:val="323e4f"/>
      <w:spacing w:val="5"/>
      <w:kern w:val="28"/>
      <w:sz w:val="52"/>
      <w:szCs w:val="52"/>
      <w:lang w:eastAsia="zh-CN"/>
    </w:rPr>
  </w:style>
  <w:style w:type="character" w:styleId="style87">
    <w:name w:val="Strong"/>
    <w:basedOn w:val="style65"/>
    <w:next w:val="style4094"/>
    <w:qFormat/>
    <w:rPr>
      <w:b/>
    </w:rPr>
  </w:style>
  <w:style w:type="character" w:customStyle="1" w:styleId="style4098">
    <w:name w:val="15"/>
    <w:basedOn w:val="style65"/>
    <w:next w:val="style4094"/>
    <w:rPr>
      <w:rFonts w:ascii="Calibri" w:cs="Calibri" w:hAnsi="Calibri"/>
      <w:b/>
    </w:rPr>
  </w:style>
  <w:style w:type="paragraph" w:styleId="style94">
    <w:name w:val="Normal (Web)"/>
    <w:next w:val="style4094"/>
    <w:pPr>
      <w:spacing w:beforeAutospacing="true" w:after="0" w:afterAutospacing="true"/>
    </w:pPr>
    <w:rPr>
      <w:sz w:val="24"/>
      <w:szCs w:val="24"/>
      <w:lang w:eastAsia="zh-CN"/>
    </w:rPr>
  </w:style>
  <w:style w:type="character" w:customStyle="1" w:styleId="style4100">
    <w:name w:val="Balloon Text Char"/>
    <w:basedOn w:val="style65"/>
    <w:next w:val="style4094"/>
    <w:qFormat/>
    <w:rPr>
      <w:rFonts w:ascii="Tahoma" w:cs="Tahoma" w:hAnsi="Tahoma"/>
      <w:sz w:val="16"/>
      <w:szCs w:val="16"/>
      <w:lang w:eastAsia="zh-CN"/>
    </w:rPr>
  </w:style>
  <w:style w:type="paragraph" w:customStyle="1" w:styleId="style4097">
    <w:name w:val="TOC Heading1"/>
    <w:basedOn w:val="style1"/>
    <w:next w:val="style4094"/>
    <w:qFormat/>
    <w:pPr>
      <w:keepNext/>
      <w:keepLines/>
      <w:widowControl w:val="false"/>
      <w:spacing w:before="480" w:after="0" w:lineRule="auto" w:line="273"/>
      <w:ind w:left="0" w:right="0"/>
      <w:outlineLvl w:val="9"/>
    </w:pPr>
    <w:rPr>
      <w:rFonts w:ascii="Cambria" w:hAnsi="Cambria"/>
      <w:b/>
      <w:color w:val="366091"/>
      <w:kern w:val="0"/>
      <w:sz w:val="28"/>
      <w:szCs w:val="28"/>
      <w:lang w:eastAsia="en-US"/>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222</Words>
  <Characters>1261</Characters>
  <Application>WPS Office</Application>
  <DocSecurity>0</DocSecurity>
  <Paragraphs>60</Paragraphs>
  <ScaleCrop>false</ScaleCrop>
  <LinksUpToDate>false</LinksUpToDate>
  <CharactersWithSpaces>1673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2022-10-02T14:58:01Z</dcterms:created>
  <dc:creator>Chelaw</dc:creator>
  <lastModifiedBy>LG-M250</lastModifiedBy>
  <dcterms:modified xsi:type="dcterms:W3CDTF">2022-10-02T14:58:01Z</dcterms:modified>
  <revision>58</revision>
</coreProperties>
</file>